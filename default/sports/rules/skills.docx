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D6B43" w14:textId="77777777" w:rsidR="001D6185" w:rsidRDefault="001D6185">
      <w:pPr>
        <w:spacing w:before="7" w:line="140" w:lineRule="exact"/>
        <w:rPr>
          <w:sz w:val="15"/>
          <w:szCs w:val="15"/>
        </w:rPr>
      </w:pPr>
    </w:p>
    <w:p w14:paraId="0548B58C" w14:textId="77777777" w:rsidR="001D6185" w:rsidRDefault="001D6185">
      <w:pPr>
        <w:spacing w:line="200" w:lineRule="exact"/>
      </w:pPr>
    </w:p>
    <w:p w14:paraId="516964EB" w14:textId="77777777" w:rsidR="001D6185" w:rsidRDefault="001D6185">
      <w:pPr>
        <w:spacing w:line="200" w:lineRule="exact"/>
      </w:pPr>
    </w:p>
    <w:p w14:paraId="535179E4" w14:textId="77777777" w:rsidR="001D6185" w:rsidRDefault="00E44ED6">
      <w:pPr>
        <w:spacing w:before="13"/>
        <w:ind w:left="1057" w:right="1062"/>
        <w:jc w:val="center"/>
        <w:rPr>
          <w:sz w:val="36"/>
          <w:szCs w:val="36"/>
        </w:rPr>
      </w:pPr>
      <w:r>
        <w:rPr>
          <w:b/>
          <w:i/>
          <w:sz w:val="36"/>
          <w:szCs w:val="36"/>
        </w:rPr>
        <w:t>Spo</w:t>
      </w:r>
      <w:r>
        <w:rPr>
          <w:b/>
          <w:i/>
          <w:spacing w:val="-2"/>
          <w:sz w:val="36"/>
          <w:szCs w:val="36"/>
        </w:rPr>
        <w:t>r</w:t>
      </w:r>
      <w:r>
        <w:rPr>
          <w:b/>
          <w:i/>
          <w:sz w:val="36"/>
          <w:szCs w:val="36"/>
        </w:rPr>
        <w:t>t</w:t>
      </w:r>
      <w:r>
        <w:rPr>
          <w:b/>
          <w:i/>
          <w:spacing w:val="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Discip</w:t>
      </w:r>
      <w:r>
        <w:rPr>
          <w:b/>
          <w:i/>
          <w:spacing w:val="1"/>
          <w:sz w:val="36"/>
          <w:szCs w:val="36"/>
        </w:rPr>
        <w:t>l</w:t>
      </w:r>
      <w:r>
        <w:rPr>
          <w:b/>
          <w:i/>
          <w:sz w:val="36"/>
          <w:szCs w:val="36"/>
        </w:rPr>
        <w:t>in</w:t>
      </w:r>
      <w:r>
        <w:rPr>
          <w:b/>
          <w:i/>
          <w:spacing w:val="-2"/>
          <w:sz w:val="36"/>
          <w:szCs w:val="36"/>
        </w:rPr>
        <w:t>e</w:t>
      </w:r>
      <w:r>
        <w:rPr>
          <w:b/>
          <w:i/>
          <w:sz w:val="36"/>
          <w:szCs w:val="36"/>
        </w:rPr>
        <w:t>s Cond</w:t>
      </w:r>
      <w:r>
        <w:rPr>
          <w:b/>
          <w:i/>
          <w:spacing w:val="-2"/>
          <w:sz w:val="36"/>
          <w:szCs w:val="36"/>
        </w:rPr>
        <w:t>u</w:t>
      </w:r>
      <w:r>
        <w:rPr>
          <w:b/>
          <w:i/>
          <w:sz w:val="36"/>
          <w:szCs w:val="36"/>
        </w:rPr>
        <w:t>c</w:t>
      </w:r>
      <w:r>
        <w:rPr>
          <w:b/>
          <w:i/>
          <w:spacing w:val="1"/>
          <w:sz w:val="36"/>
          <w:szCs w:val="36"/>
        </w:rPr>
        <w:t>t</w:t>
      </w:r>
      <w:r>
        <w:rPr>
          <w:b/>
          <w:i/>
          <w:sz w:val="36"/>
          <w:szCs w:val="36"/>
        </w:rPr>
        <w:t>,</w:t>
      </w:r>
      <w:r>
        <w:rPr>
          <w:b/>
          <w:i/>
          <w:spacing w:val="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R</w:t>
      </w:r>
      <w:r>
        <w:rPr>
          <w:b/>
          <w:i/>
          <w:spacing w:val="-1"/>
          <w:sz w:val="36"/>
          <w:szCs w:val="36"/>
        </w:rPr>
        <w:t>u</w:t>
      </w:r>
      <w:r>
        <w:rPr>
          <w:b/>
          <w:i/>
          <w:sz w:val="36"/>
          <w:szCs w:val="36"/>
        </w:rPr>
        <w:t>les and R</w:t>
      </w:r>
      <w:r>
        <w:rPr>
          <w:b/>
          <w:i/>
          <w:spacing w:val="1"/>
          <w:sz w:val="36"/>
          <w:szCs w:val="36"/>
        </w:rPr>
        <w:t>e</w:t>
      </w:r>
      <w:r>
        <w:rPr>
          <w:b/>
          <w:i/>
          <w:sz w:val="36"/>
          <w:szCs w:val="36"/>
        </w:rPr>
        <w:t>gulat</w:t>
      </w:r>
      <w:r>
        <w:rPr>
          <w:b/>
          <w:i/>
          <w:spacing w:val="1"/>
          <w:sz w:val="36"/>
          <w:szCs w:val="36"/>
        </w:rPr>
        <w:t>i</w:t>
      </w:r>
      <w:r>
        <w:rPr>
          <w:b/>
          <w:i/>
          <w:spacing w:val="-3"/>
          <w:sz w:val="36"/>
          <w:szCs w:val="36"/>
        </w:rPr>
        <w:t>o</w:t>
      </w:r>
      <w:r>
        <w:rPr>
          <w:b/>
          <w:i/>
          <w:sz w:val="36"/>
          <w:szCs w:val="36"/>
        </w:rPr>
        <w:t>ns</w:t>
      </w:r>
    </w:p>
    <w:p w14:paraId="77BDF698" w14:textId="77777777" w:rsidR="001D6185" w:rsidRDefault="00E44ED6">
      <w:pPr>
        <w:spacing w:line="400" w:lineRule="exact"/>
        <w:ind w:left="3478" w:right="3478"/>
        <w:jc w:val="center"/>
        <w:rPr>
          <w:sz w:val="36"/>
          <w:szCs w:val="36"/>
        </w:rPr>
      </w:pPr>
      <w:r>
        <w:rPr>
          <w:b/>
          <w:sz w:val="36"/>
          <w:szCs w:val="36"/>
        </w:rPr>
        <w:t>A</w:t>
      </w:r>
      <w:r>
        <w:rPr>
          <w:b/>
          <w:spacing w:val="-1"/>
          <w:sz w:val="36"/>
          <w:szCs w:val="36"/>
        </w:rPr>
        <w:t>U</w:t>
      </w:r>
      <w:r>
        <w:rPr>
          <w:b/>
          <w:sz w:val="36"/>
          <w:szCs w:val="36"/>
        </w:rPr>
        <w:t>BG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Ol</w:t>
      </w:r>
      <w:r>
        <w:rPr>
          <w:b/>
          <w:spacing w:val="1"/>
          <w:sz w:val="36"/>
          <w:szCs w:val="36"/>
        </w:rPr>
        <w:t>y</w:t>
      </w:r>
      <w:r>
        <w:rPr>
          <w:b/>
          <w:sz w:val="36"/>
          <w:szCs w:val="36"/>
        </w:rPr>
        <w:t>mpi</w:t>
      </w:r>
      <w:r>
        <w:rPr>
          <w:b/>
          <w:spacing w:val="-1"/>
          <w:sz w:val="36"/>
          <w:szCs w:val="36"/>
        </w:rPr>
        <w:t>c</w:t>
      </w:r>
      <w:r>
        <w:rPr>
          <w:b/>
          <w:sz w:val="36"/>
          <w:szCs w:val="36"/>
        </w:rPr>
        <w:t>s</w:t>
      </w:r>
    </w:p>
    <w:p w14:paraId="4DAA0C18" w14:textId="77777777" w:rsidR="001D6185" w:rsidRDefault="001D6185">
      <w:pPr>
        <w:spacing w:line="200" w:lineRule="exact"/>
      </w:pPr>
    </w:p>
    <w:p w14:paraId="0F9EDDB2" w14:textId="77777777" w:rsidR="001D6185" w:rsidRDefault="001D6185">
      <w:pPr>
        <w:spacing w:before="8" w:line="200" w:lineRule="exact"/>
      </w:pPr>
    </w:p>
    <w:p w14:paraId="5CABBB7F" w14:textId="77777777" w:rsidR="001D6185" w:rsidRDefault="00E44ED6">
      <w:pPr>
        <w:spacing w:line="360" w:lineRule="exact"/>
        <w:ind w:left="3837"/>
        <w:rPr>
          <w:sz w:val="32"/>
          <w:szCs w:val="32"/>
        </w:rPr>
      </w:pPr>
      <w:r>
        <w:rPr>
          <w:color w:val="FF6600"/>
          <w:position w:val="-1"/>
          <w:sz w:val="32"/>
          <w:szCs w:val="32"/>
          <w:u w:val="single" w:color="FF6600"/>
        </w:rPr>
        <w:t>The</w:t>
      </w:r>
      <w:r>
        <w:rPr>
          <w:color w:val="FF6600"/>
          <w:spacing w:val="-6"/>
          <w:position w:val="-1"/>
          <w:sz w:val="32"/>
          <w:szCs w:val="32"/>
          <w:u w:val="single" w:color="FF6600"/>
        </w:rPr>
        <w:t xml:space="preserve"> </w:t>
      </w:r>
      <w:r>
        <w:rPr>
          <w:color w:val="FF6600"/>
          <w:position w:val="-1"/>
          <w:sz w:val="32"/>
          <w:szCs w:val="32"/>
          <w:u w:val="single" w:color="FF6600"/>
        </w:rPr>
        <w:t>S</w:t>
      </w:r>
      <w:r>
        <w:rPr>
          <w:color w:val="FF6600"/>
          <w:spacing w:val="1"/>
          <w:position w:val="-1"/>
          <w:sz w:val="32"/>
          <w:szCs w:val="32"/>
          <w:u w:val="single" w:color="FF6600"/>
        </w:rPr>
        <w:t>k</w:t>
      </w:r>
      <w:r>
        <w:rPr>
          <w:color w:val="FF6600"/>
          <w:position w:val="-1"/>
          <w:sz w:val="32"/>
          <w:szCs w:val="32"/>
          <w:u w:val="single" w:color="FF6600"/>
        </w:rPr>
        <w:t>ills</w:t>
      </w:r>
      <w:r>
        <w:rPr>
          <w:color w:val="FF6600"/>
          <w:spacing w:val="-8"/>
          <w:position w:val="-1"/>
          <w:sz w:val="32"/>
          <w:szCs w:val="32"/>
          <w:u w:val="single" w:color="FF6600"/>
        </w:rPr>
        <w:t xml:space="preserve"> </w:t>
      </w:r>
      <w:r>
        <w:rPr>
          <w:color w:val="FF6600"/>
          <w:position w:val="-1"/>
          <w:sz w:val="32"/>
          <w:szCs w:val="32"/>
          <w:u w:val="single" w:color="FF6600"/>
        </w:rPr>
        <w:t>C</w:t>
      </w:r>
      <w:r>
        <w:rPr>
          <w:color w:val="FF6600"/>
          <w:spacing w:val="2"/>
          <w:position w:val="-1"/>
          <w:sz w:val="32"/>
          <w:szCs w:val="32"/>
          <w:u w:val="single" w:color="FF6600"/>
        </w:rPr>
        <w:t>h</w:t>
      </w:r>
      <w:r>
        <w:rPr>
          <w:color w:val="FF6600"/>
          <w:position w:val="-1"/>
          <w:sz w:val="32"/>
          <w:szCs w:val="32"/>
          <w:u w:val="single" w:color="FF6600"/>
        </w:rPr>
        <w:t>alle</w:t>
      </w:r>
      <w:r>
        <w:rPr>
          <w:color w:val="FF6600"/>
          <w:spacing w:val="3"/>
          <w:position w:val="-1"/>
          <w:sz w:val="32"/>
          <w:szCs w:val="32"/>
          <w:u w:val="single" w:color="FF6600"/>
        </w:rPr>
        <w:t>n</w:t>
      </w:r>
      <w:r>
        <w:rPr>
          <w:color w:val="FF6600"/>
          <w:spacing w:val="1"/>
          <w:position w:val="-1"/>
          <w:sz w:val="32"/>
          <w:szCs w:val="32"/>
          <w:u w:val="single" w:color="FF6600"/>
        </w:rPr>
        <w:t>g</w:t>
      </w:r>
      <w:r>
        <w:rPr>
          <w:color w:val="FF6600"/>
          <w:position w:val="-1"/>
          <w:sz w:val="32"/>
          <w:szCs w:val="32"/>
          <w:u w:val="single" w:color="FF6600"/>
        </w:rPr>
        <w:t>e</w:t>
      </w:r>
    </w:p>
    <w:p w14:paraId="4344DC11" w14:textId="77777777" w:rsidR="001D6185" w:rsidRDefault="001D6185">
      <w:pPr>
        <w:spacing w:before="8" w:line="280" w:lineRule="exact"/>
        <w:rPr>
          <w:sz w:val="28"/>
          <w:szCs w:val="28"/>
        </w:rPr>
      </w:pPr>
    </w:p>
    <w:p w14:paraId="43BB455A" w14:textId="77777777" w:rsidR="001D6185" w:rsidRDefault="00E44ED6">
      <w:pPr>
        <w:spacing w:before="24"/>
        <w:ind w:left="476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of 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he s</w:t>
      </w:r>
      <w:r>
        <w:rPr>
          <w:b/>
          <w:spacing w:val="-4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il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ch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e:</w:t>
      </w:r>
    </w:p>
    <w:p w14:paraId="02606AFC" w14:textId="77777777" w:rsidR="001D6185" w:rsidRDefault="001D6185">
      <w:pPr>
        <w:spacing w:before="15" w:line="280" w:lineRule="exact"/>
        <w:rPr>
          <w:sz w:val="28"/>
          <w:szCs w:val="28"/>
        </w:rPr>
      </w:pPr>
    </w:p>
    <w:p w14:paraId="47F4FE7E" w14:textId="77777777" w:rsidR="001D6185" w:rsidRDefault="00E44ED6">
      <w:pPr>
        <w:tabs>
          <w:tab w:val="left" w:pos="1540"/>
        </w:tabs>
        <w:spacing w:line="275" w:lineRule="auto"/>
        <w:ind w:left="1556" w:right="72" w:hanging="497"/>
        <w:jc w:val="both"/>
        <w:rPr>
          <w:sz w:val="26"/>
          <w:szCs w:val="26"/>
        </w:rPr>
      </w:pPr>
      <w:r>
        <w:rPr>
          <w:b/>
          <w:sz w:val="26"/>
          <w:szCs w:val="26"/>
        </w:rPr>
        <w:t>i.</w:t>
      </w:r>
      <w:r>
        <w:rPr>
          <w:b/>
          <w:sz w:val="26"/>
          <w:szCs w:val="26"/>
        </w:rPr>
        <w:tab/>
        <w:t>Suicides:</w:t>
      </w:r>
      <w:r>
        <w:rPr>
          <w:b/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partic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nt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runs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back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2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th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area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desig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ated</w:t>
      </w:r>
      <w:r>
        <w:rPr>
          <w:spacing w:val="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y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two straight</w:t>
      </w:r>
      <w:r>
        <w:rPr>
          <w:spacing w:val="1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ines</w:t>
      </w:r>
      <w:r>
        <w:rPr>
          <w:spacing w:val="2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hat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28"/>
          <w:sz w:val="26"/>
          <w:szCs w:val="26"/>
        </w:rPr>
        <w:t xml:space="preserve"> </w:t>
      </w:r>
      <w:r>
        <w:rPr>
          <w:sz w:val="26"/>
          <w:szCs w:val="26"/>
        </w:rPr>
        <w:t>10</w:t>
      </w:r>
      <w:r>
        <w:rPr>
          <w:spacing w:val="2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eters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apart.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There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go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3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all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hurdle half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distance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p</w:t>
      </w:r>
      <w:r>
        <w:rPr>
          <w:sz w:val="26"/>
          <w:szCs w:val="26"/>
        </w:rPr>
        <w:t>resent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bigger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chall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nge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10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participants. The contesta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sta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-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one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line,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j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mp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over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 hurdle,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touch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line with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s/her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hand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run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back.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count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as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one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“sui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id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 xml:space="preserve">”. The participants </w:t>
      </w:r>
      <w:r>
        <w:rPr>
          <w:spacing w:val="1"/>
          <w:sz w:val="26"/>
          <w:szCs w:val="26"/>
        </w:rPr>
        <w:t>w</w:t>
      </w:r>
      <w:r>
        <w:rPr>
          <w:sz w:val="26"/>
          <w:szCs w:val="26"/>
        </w:rPr>
        <w:t>ill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8"/>
          <w:sz w:val="26"/>
          <w:szCs w:val="26"/>
        </w:rPr>
        <w:t xml:space="preserve"> </w:t>
      </w:r>
      <w:r w:rsidR="00E401EB">
        <w:rPr>
          <w:spacing w:val="2"/>
          <w:sz w:val="26"/>
          <w:szCs w:val="26"/>
        </w:rPr>
        <w:t>THREE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able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con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</w:t>
      </w:r>
      <w:r>
        <w:rPr>
          <w:spacing w:val="7"/>
          <w:sz w:val="26"/>
          <w:szCs w:val="26"/>
        </w:rPr>
        <w:t>n</w:t>
      </w:r>
      <w:r>
        <w:rPr>
          <w:sz w:val="26"/>
          <w:szCs w:val="26"/>
        </w:rPr>
        <w:t>ue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next challenge.</w:t>
      </w:r>
    </w:p>
    <w:p w14:paraId="1CD4036A" w14:textId="77777777" w:rsidR="001D6185" w:rsidRDefault="00E44ED6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uicide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>ar</w:t>
      </w:r>
      <w:r>
        <w:rPr>
          <w:sz w:val="26"/>
          <w:szCs w:val="26"/>
        </w:rPr>
        <w:t>ged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3"/>
          <w:sz w:val="26"/>
          <w:szCs w:val="26"/>
        </w:rPr>
        <w:t xml:space="preserve"> </w:t>
      </w:r>
      <w:r w:rsidR="00E401EB">
        <w:rPr>
          <w:sz w:val="26"/>
          <w:szCs w:val="26"/>
        </w:rPr>
        <w:t>10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seconds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al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C93C99C" w14:textId="77777777" w:rsidR="001D6185" w:rsidRDefault="001D6185">
      <w:pPr>
        <w:spacing w:before="9" w:line="180" w:lineRule="exact"/>
        <w:rPr>
          <w:sz w:val="18"/>
          <w:szCs w:val="18"/>
        </w:rPr>
      </w:pPr>
    </w:p>
    <w:p w14:paraId="1CAA1FD2" w14:textId="77777777" w:rsidR="001D6185" w:rsidRDefault="001D6185">
      <w:pPr>
        <w:spacing w:line="200" w:lineRule="exact"/>
      </w:pPr>
    </w:p>
    <w:p w14:paraId="45936CF7" w14:textId="77777777" w:rsidR="001D6185" w:rsidRDefault="00E44ED6">
      <w:pPr>
        <w:tabs>
          <w:tab w:val="left" w:pos="1540"/>
        </w:tabs>
        <w:spacing w:line="275" w:lineRule="auto"/>
        <w:ind w:left="1556" w:right="74" w:hanging="569"/>
        <w:jc w:val="both"/>
        <w:rPr>
          <w:sz w:val="26"/>
          <w:szCs w:val="26"/>
        </w:rPr>
      </w:pPr>
      <w:r>
        <w:rPr>
          <w:b/>
          <w:sz w:val="26"/>
          <w:szCs w:val="26"/>
        </w:rPr>
        <w:t>ii.</w:t>
      </w:r>
      <w:r>
        <w:rPr>
          <w:b/>
          <w:sz w:val="26"/>
          <w:szCs w:val="26"/>
        </w:rPr>
        <w:tab/>
        <w:t>Cone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drill:</w:t>
      </w:r>
      <w:r>
        <w:rPr>
          <w:b/>
          <w:spacing w:val="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conte</w:t>
      </w:r>
      <w:r>
        <w:rPr>
          <w:spacing w:val="2"/>
          <w:sz w:val="26"/>
          <w:szCs w:val="26"/>
        </w:rPr>
        <w:t>st</w:t>
      </w:r>
      <w:r>
        <w:rPr>
          <w:sz w:val="26"/>
          <w:szCs w:val="26"/>
        </w:rPr>
        <w:t>ant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o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put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/her hand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ne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 xml:space="preserve">ke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ive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ull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circles</w:t>
      </w:r>
      <w:r>
        <w:rPr>
          <w:spacing w:val="2"/>
          <w:sz w:val="26"/>
          <w:szCs w:val="26"/>
        </w:rPr>
        <w:t xml:space="preserve"> </w:t>
      </w:r>
      <w:r w:rsidR="00E401EB">
        <w:rPr>
          <w:sz w:val="26"/>
          <w:szCs w:val="26"/>
        </w:rPr>
        <w:t>(CLOCKWISE) a</w:t>
      </w:r>
      <w:r>
        <w:rPr>
          <w:sz w:val="26"/>
          <w:szCs w:val="26"/>
        </w:rPr>
        <w:t>round</w:t>
      </w:r>
      <w:r w:rsidR="005B1A69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cone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out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li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his/her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han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s.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Kee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ing t</w:t>
      </w:r>
      <w:r>
        <w:rPr>
          <w:spacing w:val="4"/>
          <w:sz w:val="26"/>
          <w:szCs w:val="26"/>
        </w:rPr>
        <w:t>h</w:t>
      </w:r>
      <w:r>
        <w:rPr>
          <w:sz w:val="26"/>
          <w:szCs w:val="26"/>
        </w:rPr>
        <w:t>e coordina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v</w:t>
      </w:r>
      <w:r>
        <w:rPr>
          <w:sz w:val="26"/>
          <w:szCs w:val="26"/>
        </w:rPr>
        <w:t>it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succes</w:t>
      </w:r>
      <w:r>
        <w:rPr>
          <w:spacing w:val="-1"/>
          <w:sz w:val="26"/>
          <w:szCs w:val="26"/>
        </w:rPr>
        <w:t>s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ul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leti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other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xercise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.</w:t>
      </w:r>
    </w:p>
    <w:p w14:paraId="43C829FB" w14:textId="77777777" w:rsidR="001D6185" w:rsidRDefault="00E44ED6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ircle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 cha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ged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pena</w:t>
      </w:r>
      <w:r>
        <w:rPr>
          <w:spacing w:val="2"/>
          <w:sz w:val="26"/>
          <w:szCs w:val="26"/>
        </w:rPr>
        <w:t>lt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70FF4B63" w14:textId="77777777" w:rsidR="001D6185" w:rsidRDefault="001D6185">
      <w:pPr>
        <w:spacing w:before="9" w:line="180" w:lineRule="exact"/>
        <w:rPr>
          <w:sz w:val="18"/>
          <w:szCs w:val="18"/>
        </w:rPr>
      </w:pPr>
    </w:p>
    <w:p w14:paraId="0CFC0091" w14:textId="77777777" w:rsidR="001D6185" w:rsidRDefault="001D6185">
      <w:pPr>
        <w:spacing w:line="200" w:lineRule="exact"/>
      </w:pPr>
    </w:p>
    <w:p w14:paraId="3AAE67DC" w14:textId="77777777" w:rsidR="001D6185" w:rsidRDefault="00E44ED6">
      <w:pPr>
        <w:tabs>
          <w:tab w:val="left" w:pos="1540"/>
        </w:tabs>
        <w:spacing w:line="275" w:lineRule="auto"/>
        <w:ind w:left="1556" w:right="72" w:hanging="641"/>
        <w:jc w:val="both"/>
        <w:rPr>
          <w:sz w:val="26"/>
          <w:szCs w:val="26"/>
        </w:rPr>
      </w:pPr>
      <w:r>
        <w:rPr>
          <w:b/>
          <w:sz w:val="26"/>
          <w:szCs w:val="26"/>
        </w:rPr>
        <w:t>iii.</w:t>
      </w:r>
      <w:r>
        <w:rPr>
          <w:b/>
          <w:sz w:val="26"/>
          <w:szCs w:val="26"/>
        </w:rPr>
        <w:tab/>
        <w:t>Accuracy</w:t>
      </w:r>
      <w:r>
        <w:rPr>
          <w:b/>
          <w:spacing w:val="20"/>
          <w:sz w:val="26"/>
          <w:szCs w:val="26"/>
        </w:rPr>
        <w:t xml:space="preserve"> </w:t>
      </w:r>
      <w:r>
        <w:rPr>
          <w:b/>
          <w:sz w:val="26"/>
          <w:szCs w:val="26"/>
        </w:rPr>
        <w:t>test:</w:t>
      </w:r>
      <w:r>
        <w:rPr>
          <w:b/>
          <w:spacing w:val="25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2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ntestant</w:t>
      </w:r>
      <w:r>
        <w:rPr>
          <w:spacing w:val="1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ill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3"/>
          <w:sz w:val="26"/>
          <w:szCs w:val="26"/>
        </w:rPr>
        <w:t>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e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att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pts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ow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3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oo</w:t>
      </w:r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ball (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erican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ootball) in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net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going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15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meters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aw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 xml:space="preserve">y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. Failure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sh</w:t>
      </w:r>
      <w:r>
        <w:rPr>
          <w:spacing w:val="-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task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hree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tt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mp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resu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al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4FD32AB4" w14:textId="77777777" w:rsidR="001D6185" w:rsidRDefault="00E44ED6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if 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three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empts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uccess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ul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penal</w:t>
      </w:r>
      <w:r>
        <w:rPr>
          <w:spacing w:val="5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 3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econds.</w:t>
      </w:r>
    </w:p>
    <w:p w14:paraId="731A15AD" w14:textId="77777777" w:rsidR="00E401EB" w:rsidRDefault="00E401EB">
      <w:pPr>
        <w:spacing w:before="2"/>
        <w:ind w:left="836"/>
        <w:rPr>
          <w:sz w:val="26"/>
          <w:szCs w:val="26"/>
        </w:rPr>
      </w:pPr>
    </w:p>
    <w:p w14:paraId="4ABE8954" w14:textId="77777777" w:rsidR="00E401EB" w:rsidRDefault="00E401EB" w:rsidP="00E401EB">
      <w:pPr>
        <w:spacing w:before="2"/>
        <w:ind w:left="1436" w:hanging="600"/>
        <w:rPr>
          <w:sz w:val="26"/>
          <w:szCs w:val="26"/>
        </w:rPr>
      </w:pPr>
      <w:r>
        <w:rPr>
          <w:b/>
          <w:sz w:val="26"/>
          <w:szCs w:val="26"/>
        </w:rPr>
        <w:t>iv.</w:t>
      </w:r>
      <w:r>
        <w:rPr>
          <w:b/>
          <w:sz w:val="26"/>
          <w:szCs w:val="26"/>
        </w:rPr>
        <w:tab/>
        <w:t xml:space="preserve">Bridge over the River: </w:t>
      </w:r>
      <w:r>
        <w:rPr>
          <w:sz w:val="26"/>
          <w:szCs w:val="26"/>
        </w:rPr>
        <w:t xml:space="preserve">the participant will have to walk to the next obstacle in a very straight line in order not to fall in the “river”. </w:t>
      </w:r>
    </w:p>
    <w:p w14:paraId="0AA7428C" w14:textId="77777777" w:rsidR="00E401EB" w:rsidRPr="00E401EB" w:rsidRDefault="00E401EB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 </w:t>
      </w:r>
      <w:r>
        <w:rPr>
          <w:b/>
          <w:i/>
          <w:sz w:val="26"/>
          <w:szCs w:val="26"/>
        </w:rPr>
        <w:t xml:space="preserve">Penalty: </w:t>
      </w:r>
      <w:r>
        <w:rPr>
          <w:sz w:val="26"/>
          <w:szCs w:val="26"/>
        </w:rPr>
        <w:t>failure to do so will result in a 2 second penalty.</w:t>
      </w:r>
    </w:p>
    <w:p w14:paraId="4DB09EF8" w14:textId="77777777" w:rsidR="00836935" w:rsidRDefault="00836935">
      <w:pPr>
        <w:spacing w:before="2"/>
        <w:ind w:left="836"/>
        <w:rPr>
          <w:sz w:val="26"/>
          <w:szCs w:val="26"/>
        </w:rPr>
      </w:pPr>
    </w:p>
    <w:p w14:paraId="0BCF6D15" w14:textId="77777777" w:rsidR="005B1A69" w:rsidRDefault="00836935" w:rsidP="00836935">
      <w:pPr>
        <w:spacing w:before="2"/>
        <w:ind w:left="930"/>
        <w:rPr>
          <w:sz w:val="26"/>
          <w:szCs w:val="26"/>
        </w:rPr>
      </w:pPr>
      <w:r w:rsidRPr="00836935">
        <w:rPr>
          <w:b/>
          <w:sz w:val="26"/>
          <w:szCs w:val="26"/>
        </w:rPr>
        <w:t xml:space="preserve">v. </w:t>
      </w:r>
      <w:r>
        <w:rPr>
          <w:b/>
          <w:sz w:val="26"/>
          <w:szCs w:val="26"/>
        </w:rPr>
        <w:t xml:space="preserve">Snakes on the trail: </w:t>
      </w:r>
      <w:r>
        <w:rPr>
          <w:sz w:val="26"/>
          <w:szCs w:val="26"/>
        </w:rPr>
        <w:t xml:space="preserve">the contestant will have to pass under 2 hurdles by      crawling on the ground. </w:t>
      </w:r>
    </w:p>
    <w:p w14:paraId="2F988211" w14:textId="77777777" w:rsidR="00836935" w:rsidRPr="00836935" w:rsidRDefault="005B1A69" w:rsidP="00836935">
      <w:pPr>
        <w:spacing w:before="2"/>
        <w:ind w:left="930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ascii="Symbol" w:eastAsia="Symbol" w:hAnsi="Symbol" w:cs="Symbol"/>
          <w:sz w:val="26"/>
          <w:szCs w:val="26"/>
        </w:rPr>
        <w:t></w:t>
      </w:r>
      <w:r>
        <w:rPr>
          <w:b/>
          <w:i/>
          <w:sz w:val="26"/>
          <w:szCs w:val="26"/>
        </w:rPr>
        <w:t>Penalty:</w:t>
      </w:r>
      <w:r w:rsidR="008369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taking </w:t>
      </w:r>
      <w:r w:rsidR="00836935">
        <w:rPr>
          <w:sz w:val="26"/>
          <w:szCs w:val="26"/>
        </w:rPr>
        <w:t xml:space="preserve">down a hurdle will result in a penalty of </w:t>
      </w:r>
      <w:r>
        <w:rPr>
          <w:sz w:val="26"/>
          <w:szCs w:val="26"/>
        </w:rPr>
        <w:t>3</w:t>
      </w:r>
      <w:r w:rsidR="00836935">
        <w:rPr>
          <w:sz w:val="26"/>
          <w:szCs w:val="26"/>
        </w:rPr>
        <w:t xml:space="preserve"> seconds</w:t>
      </w:r>
    </w:p>
    <w:p w14:paraId="08C28BF0" w14:textId="77777777" w:rsidR="001D6185" w:rsidRDefault="001D6185">
      <w:pPr>
        <w:spacing w:before="10" w:line="180" w:lineRule="exact"/>
        <w:rPr>
          <w:sz w:val="18"/>
          <w:szCs w:val="18"/>
        </w:rPr>
      </w:pPr>
    </w:p>
    <w:p w14:paraId="2A7F2DC9" w14:textId="77777777" w:rsidR="001D6185" w:rsidRDefault="001D6185">
      <w:pPr>
        <w:spacing w:line="200" w:lineRule="exact"/>
      </w:pPr>
    </w:p>
    <w:p w14:paraId="6C0C4950" w14:textId="77777777" w:rsidR="001D6185" w:rsidRPr="00836935" w:rsidRDefault="00E44ED6" w:rsidP="00836935">
      <w:pPr>
        <w:tabs>
          <w:tab w:val="left" w:pos="1540"/>
        </w:tabs>
        <w:spacing w:line="275" w:lineRule="auto"/>
        <w:ind w:left="1556" w:right="74" w:hanging="626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v</w:t>
      </w:r>
      <w:r w:rsidR="00E401EB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  <w:t>Tire</w:t>
      </w:r>
      <w:r>
        <w:rPr>
          <w:b/>
          <w:spacing w:val="28"/>
          <w:sz w:val="26"/>
          <w:szCs w:val="26"/>
        </w:rPr>
        <w:t xml:space="preserve"> </w:t>
      </w:r>
      <w:r>
        <w:rPr>
          <w:b/>
          <w:sz w:val="26"/>
          <w:szCs w:val="26"/>
        </w:rPr>
        <w:t>ch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llenge:</w:t>
      </w:r>
      <w:r>
        <w:rPr>
          <w:b/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3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ontestant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31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2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35"/>
          <w:sz w:val="26"/>
          <w:szCs w:val="26"/>
        </w:rPr>
        <w:t xml:space="preserve"> </w:t>
      </w:r>
      <w:r>
        <w:rPr>
          <w:sz w:val="26"/>
          <w:szCs w:val="26"/>
        </w:rPr>
        <w:t>pass</w:t>
      </w:r>
      <w:r>
        <w:rPr>
          <w:spacing w:val="29"/>
          <w:sz w:val="26"/>
          <w:szCs w:val="26"/>
        </w:rPr>
        <w:t xml:space="preserve"> </w:t>
      </w:r>
      <w:r>
        <w:rPr>
          <w:sz w:val="26"/>
          <w:szCs w:val="26"/>
        </w:rPr>
        <w:t>thr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ugh</w:t>
      </w:r>
      <w:r>
        <w:rPr>
          <w:spacing w:val="2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ight</w:t>
      </w:r>
      <w:r>
        <w:rPr>
          <w:spacing w:val="2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while stepping into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m.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tires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arranged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chess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pattern.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Failure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to step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ti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sult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nal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2E658557" w14:textId="77777777" w:rsidR="001D6185" w:rsidRDefault="00E44ED6">
      <w:pPr>
        <w:spacing w:before="4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re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arged</w:t>
      </w:r>
      <w:r>
        <w:rPr>
          <w:spacing w:val="-8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w</w:t>
      </w:r>
      <w:r>
        <w:rPr>
          <w:sz w:val="26"/>
          <w:szCs w:val="26"/>
        </w:rPr>
        <w:t>ith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seconds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nal</w:t>
      </w:r>
      <w:r>
        <w:rPr>
          <w:spacing w:val="5"/>
          <w:sz w:val="26"/>
          <w:szCs w:val="26"/>
        </w:rPr>
        <w:t>t</w:t>
      </w:r>
      <w:r>
        <w:rPr>
          <w:spacing w:val="2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7B91714" w14:textId="77777777" w:rsidR="001D6185" w:rsidRDefault="001D6185">
      <w:pPr>
        <w:spacing w:before="7" w:line="180" w:lineRule="exact"/>
        <w:rPr>
          <w:sz w:val="18"/>
          <w:szCs w:val="18"/>
        </w:rPr>
      </w:pPr>
    </w:p>
    <w:p w14:paraId="62B6FDC8" w14:textId="77777777" w:rsidR="001D6185" w:rsidRDefault="001D6185">
      <w:pPr>
        <w:spacing w:line="200" w:lineRule="exact"/>
      </w:pPr>
    </w:p>
    <w:p w14:paraId="2132BF3E" w14:textId="77777777" w:rsidR="001D6185" w:rsidRDefault="00E44ED6">
      <w:pPr>
        <w:tabs>
          <w:tab w:val="left" w:pos="1540"/>
        </w:tabs>
        <w:spacing w:line="275" w:lineRule="auto"/>
        <w:ind w:left="1556" w:right="75" w:hanging="554"/>
        <w:jc w:val="both"/>
        <w:rPr>
          <w:sz w:val="26"/>
          <w:szCs w:val="26"/>
        </w:rPr>
      </w:pPr>
      <w:r>
        <w:rPr>
          <w:b/>
          <w:sz w:val="26"/>
          <w:szCs w:val="26"/>
        </w:rPr>
        <w:t>v</w:t>
      </w:r>
      <w:r w:rsidR="00E401EB">
        <w:rPr>
          <w:b/>
          <w:sz w:val="26"/>
          <w:szCs w:val="26"/>
        </w:rPr>
        <w:t>i</w:t>
      </w:r>
      <w:r w:rsidR="00836935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  <w:t>Push-u</w:t>
      </w:r>
      <w:r>
        <w:rPr>
          <w:b/>
          <w:spacing w:val="2"/>
          <w:sz w:val="26"/>
          <w:szCs w:val="26"/>
        </w:rPr>
        <w:t>p</w:t>
      </w:r>
      <w:r>
        <w:rPr>
          <w:b/>
          <w:spacing w:val="1"/>
          <w:sz w:val="26"/>
          <w:szCs w:val="26"/>
        </w:rPr>
        <w:t>s</w:t>
      </w:r>
      <w:r>
        <w:rPr>
          <w:b/>
          <w:sz w:val="26"/>
          <w:szCs w:val="26"/>
        </w:rPr>
        <w:t>:</w:t>
      </w:r>
      <w:r>
        <w:rPr>
          <w:b/>
          <w:spacing w:val="63"/>
          <w:sz w:val="26"/>
          <w:szCs w:val="26"/>
        </w:rPr>
        <w:t xml:space="preserve"> </w:t>
      </w:r>
      <w:r>
        <w:rPr>
          <w:sz w:val="26"/>
          <w:szCs w:val="26"/>
        </w:rPr>
        <w:t xml:space="preserve">the 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ale 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 xml:space="preserve">contestant  will 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 xml:space="preserve">have 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 xml:space="preserve">o 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ake 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 xml:space="preserve">ten 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s</w:t>
      </w:r>
      <w:r>
        <w:rPr>
          <w:spacing w:val="5"/>
          <w:sz w:val="26"/>
          <w:szCs w:val="26"/>
        </w:rPr>
        <w:t>h</w:t>
      </w:r>
      <w:r>
        <w:rPr>
          <w:sz w:val="26"/>
          <w:szCs w:val="26"/>
        </w:rPr>
        <w:t xml:space="preserve">-ups 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 xml:space="preserve">in 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the designated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area.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cont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stants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other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will have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ake</w:t>
      </w:r>
    </w:p>
    <w:p w14:paraId="32DF8258" w14:textId="77777777" w:rsidR="001D6185" w:rsidRDefault="00E44ED6">
      <w:pPr>
        <w:spacing w:before="1"/>
        <w:ind w:left="1556"/>
        <w:rPr>
          <w:sz w:val="26"/>
          <w:szCs w:val="26"/>
        </w:rPr>
      </w:pPr>
      <w:r>
        <w:rPr>
          <w:sz w:val="26"/>
          <w:szCs w:val="26"/>
        </w:rPr>
        <w:t>10</w:t>
      </w:r>
      <w:bookmarkStart w:id="0" w:name="_GoBack"/>
      <w:bookmarkEnd w:id="0"/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abs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(ab</w:t>
      </w:r>
      <w:r>
        <w:rPr>
          <w:spacing w:val="2"/>
          <w:sz w:val="26"/>
          <w:szCs w:val="26"/>
        </w:rPr>
        <w:t>do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inal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pre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ses)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designa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ed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 w:rsidR="00836935">
        <w:rPr>
          <w:sz w:val="26"/>
          <w:szCs w:val="26"/>
        </w:rPr>
        <w:t>rea</w:t>
      </w:r>
    </w:p>
    <w:p w14:paraId="4398351F" w14:textId="77777777" w:rsidR="00E401EB" w:rsidRDefault="00E401EB">
      <w:pPr>
        <w:spacing w:before="1"/>
        <w:ind w:left="1556"/>
        <w:rPr>
          <w:sz w:val="26"/>
          <w:szCs w:val="26"/>
        </w:rPr>
        <w:sectPr w:rsidR="00E401EB">
          <w:headerReference w:type="default" r:id="rId7"/>
          <w:footerReference w:type="default" r:id="rId8"/>
          <w:pgSz w:w="12240" w:h="15840"/>
          <w:pgMar w:top="1860" w:right="1300" w:bottom="280" w:left="1300" w:header="576" w:footer="1163" w:gutter="0"/>
          <w:cols w:space="720"/>
        </w:sectPr>
      </w:pPr>
    </w:p>
    <w:p w14:paraId="413AC738" w14:textId="77777777" w:rsidR="001D6185" w:rsidRDefault="00E44ED6" w:rsidP="00836935">
      <w:pPr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lastRenderedPageBreak/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us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-up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cha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ged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with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nds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nal</w:t>
      </w:r>
      <w:r>
        <w:rPr>
          <w:spacing w:val="4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6F98AD6" w14:textId="77777777" w:rsidR="001D6185" w:rsidRDefault="00E44ED6">
      <w:pPr>
        <w:spacing w:before="48"/>
        <w:ind w:left="476"/>
        <w:rPr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pacing w:val="64"/>
          <w:sz w:val="28"/>
          <w:szCs w:val="28"/>
        </w:rPr>
        <w:t xml:space="preserve"> </w:t>
      </w:r>
      <w:r>
        <w:rPr>
          <w:b/>
          <w:sz w:val="28"/>
          <w:szCs w:val="28"/>
        </w:rPr>
        <w:t>Sc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and </w:t>
      </w:r>
      <w:r>
        <w:rPr>
          <w:b/>
          <w:spacing w:val="-3"/>
          <w:sz w:val="28"/>
          <w:szCs w:val="28"/>
        </w:rPr>
        <w:t>r</w:t>
      </w:r>
      <w:r>
        <w:rPr>
          <w:b/>
          <w:sz w:val="28"/>
          <w:szCs w:val="28"/>
        </w:rPr>
        <w:t>efer</w:t>
      </w:r>
      <w:r>
        <w:rPr>
          <w:b/>
          <w:spacing w:val="-2"/>
          <w:sz w:val="28"/>
          <w:szCs w:val="28"/>
        </w:rPr>
        <w:t>ee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14:paraId="2E4FDEE7" w14:textId="77777777" w:rsidR="001D6185" w:rsidRDefault="001D6185">
      <w:pPr>
        <w:spacing w:before="14" w:line="280" w:lineRule="exact"/>
        <w:rPr>
          <w:sz w:val="28"/>
          <w:szCs w:val="28"/>
        </w:rPr>
      </w:pPr>
    </w:p>
    <w:p w14:paraId="49270F5F" w14:textId="77777777" w:rsidR="001D6185" w:rsidRDefault="00E44ED6">
      <w:pPr>
        <w:ind w:left="1060"/>
        <w:rPr>
          <w:sz w:val="26"/>
          <w:szCs w:val="26"/>
        </w:rPr>
      </w:pPr>
      <w:r>
        <w:rPr>
          <w:sz w:val="26"/>
          <w:szCs w:val="26"/>
        </w:rPr>
        <w:t xml:space="preserve">i.    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1"/>
          <w:sz w:val="26"/>
          <w:szCs w:val="26"/>
        </w:rPr>
        <w:t xml:space="preserve"> </w:t>
      </w:r>
      <w:r>
        <w:rPr>
          <w:sz w:val="26"/>
          <w:szCs w:val="26"/>
        </w:rPr>
        <w:t>pers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38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r>
        <w:rPr>
          <w:spacing w:val="4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ini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hes</w:t>
      </w:r>
      <w:r>
        <w:rPr>
          <w:spacing w:val="3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route</w:t>
      </w:r>
      <w:r>
        <w:rPr>
          <w:spacing w:val="4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4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4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east</w:t>
      </w:r>
      <w:r>
        <w:rPr>
          <w:spacing w:val="4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4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4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46"/>
          <w:sz w:val="26"/>
          <w:szCs w:val="26"/>
        </w:rPr>
        <w:t xml:space="preserve"> </w:t>
      </w:r>
      <w:r>
        <w:rPr>
          <w:sz w:val="26"/>
          <w:szCs w:val="26"/>
        </w:rPr>
        <w:t>winner.</w:t>
      </w:r>
    </w:p>
    <w:p w14:paraId="7A8585FA" w14:textId="77777777" w:rsidR="001D6185" w:rsidRDefault="00E44ED6">
      <w:pPr>
        <w:spacing w:before="44" w:line="275" w:lineRule="auto"/>
        <w:ind w:left="1556" w:right="82"/>
        <w:rPr>
          <w:sz w:val="26"/>
          <w:szCs w:val="26"/>
        </w:rPr>
      </w:pPr>
      <w:r>
        <w:rPr>
          <w:sz w:val="26"/>
          <w:szCs w:val="26"/>
        </w:rPr>
        <w:t>Results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"/>
          <w:sz w:val="26"/>
          <w:szCs w:val="26"/>
        </w:rPr>
        <w:t xml:space="preserve"> co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ter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penalti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ave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been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add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core 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particip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nt.</w:t>
      </w:r>
    </w:p>
    <w:p w14:paraId="6F71B92F" w14:textId="77777777" w:rsidR="001D6185" w:rsidRDefault="00E44ED6">
      <w:pPr>
        <w:tabs>
          <w:tab w:val="left" w:pos="1540"/>
        </w:tabs>
        <w:spacing w:before="4" w:line="275" w:lineRule="auto"/>
        <w:ind w:left="1556" w:right="73" w:hanging="569"/>
        <w:rPr>
          <w:sz w:val="26"/>
          <w:szCs w:val="26"/>
        </w:rPr>
      </w:pPr>
      <w:r>
        <w:rPr>
          <w:sz w:val="26"/>
          <w:szCs w:val="26"/>
        </w:rPr>
        <w:t>ii.</w:t>
      </w:r>
      <w:r>
        <w:rPr>
          <w:sz w:val="26"/>
          <w:szCs w:val="26"/>
        </w:rPr>
        <w:tab/>
        <w:t>There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going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wo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erees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ing</w:t>
      </w:r>
      <w:r>
        <w:rPr>
          <w:spacing w:val="3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upervi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ev</w:t>
      </w:r>
      <w:r>
        <w:rPr>
          <w:sz w:val="26"/>
          <w:szCs w:val="26"/>
        </w:rPr>
        <w:t>ent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and watch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5"/>
          <w:sz w:val="26"/>
          <w:szCs w:val="26"/>
        </w:rPr>
        <w:t>n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penal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.</w:t>
      </w:r>
    </w:p>
    <w:p w14:paraId="78DA3988" w14:textId="77777777" w:rsidR="001D6185" w:rsidRDefault="00E44ED6">
      <w:pPr>
        <w:spacing w:before="1"/>
        <w:ind w:left="916"/>
        <w:rPr>
          <w:sz w:val="26"/>
          <w:szCs w:val="26"/>
        </w:rPr>
      </w:pPr>
      <w:r>
        <w:rPr>
          <w:sz w:val="26"/>
          <w:szCs w:val="26"/>
        </w:rPr>
        <w:t xml:space="preserve">iii.    </w:t>
      </w:r>
      <w:r>
        <w:rPr>
          <w:spacing w:val="32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eree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’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decisions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re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inal.</w:t>
      </w:r>
    </w:p>
    <w:p w14:paraId="66DE012D" w14:textId="77777777" w:rsidR="001D6185" w:rsidRDefault="001D6185">
      <w:pPr>
        <w:spacing w:line="140" w:lineRule="exact"/>
        <w:rPr>
          <w:sz w:val="15"/>
          <w:szCs w:val="15"/>
        </w:rPr>
      </w:pPr>
    </w:p>
    <w:p w14:paraId="6DE01567" w14:textId="77777777" w:rsidR="001D6185" w:rsidRDefault="001D6185">
      <w:pPr>
        <w:spacing w:line="200" w:lineRule="exact"/>
      </w:pPr>
    </w:p>
    <w:p w14:paraId="48A20C80" w14:textId="77777777" w:rsidR="001D6185" w:rsidRDefault="00E44ED6">
      <w:pPr>
        <w:ind w:left="476"/>
        <w:rPr>
          <w:sz w:val="26"/>
          <w:szCs w:val="26"/>
        </w:rPr>
      </w:pPr>
      <w:r>
        <w:rPr>
          <w:b/>
          <w:sz w:val="28"/>
          <w:szCs w:val="28"/>
        </w:rPr>
        <w:t xml:space="preserve">c. 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p:</w:t>
      </w:r>
      <w:r>
        <w:rPr>
          <w:b/>
          <w:spacing w:val="-7"/>
          <w:sz w:val="28"/>
          <w:szCs w:val="28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out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please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heck</w:t>
      </w:r>
      <w:r>
        <w:rPr>
          <w:spacing w:val="-4"/>
          <w:sz w:val="26"/>
          <w:szCs w:val="26"/>
        </w:rPr>
        <w:t xml:space="preserve"> </w:t>
      </w:r>
      <w:r>
        <w:rPr>
          <w:i/>
          <w:sz w:val="26"/>
          <w:szCs w:val="26"/>
        </w:rPr>
        <w:t>Ex</w:t>
      </w:r>
      <w:r>
        <w:rPr>
          <w:i/>
          <w:spacing w:val="2"/>
          <w:sz w:val="26"/>
          <w:szCs w:val="26"/>
        </w:rPr>
        <w:t>h</w:t>
      </w:r>
      <w:r>
        <w:rPr>
          <w:i/>
          <w:sz w:val="26"/>
          <w:szCs w:val="26"/>
        </w:rPr>
        <w:t>i</w:t>
      </w:r>
      <w:r>
        <w:rPr>
          <w:i/>
          <w:spacing w:val="2"/>
          <w:sz w:val="26"/>
          <w:szCs w:val="26"/>
        </w:rPr>
        <w:t>b</w:t>
      </w:r>
      <w:r>
        <w:rPr>
          <w:i/>
          <w:sz w:val="26"/>
          <w:szCs w:val="26"/>
        </w:rPr>
        <w:t>it</w:t>
      </w:r>
      <w:r>
        <w:rPr>
          <w:i/>
          <w:spacing w:val="-6"/>
          <w:sz w:val="26"/>
          <w:szCs w:val="26"/>
        </w:rPr>
        <w:t xml:space="preserve"> </w:t>
      </w:r>
      <w:r>
        <w:rPr>
          <w:i/>
          <w:sz w:val="26"/>
          <w:szCs w:val="26"/>
        </w:rPr>
        <w:t>1</w:t>
      </w:r>
      <w:r>
        <w:rPr>
          <w:i/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ollow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ge:</w:t>
      </w:r>
    </w:p>
    <w:p w14:paraId="0BC65C8D" w14:textId="77777777" w:rsidR="001D6185" w:rsidRDefault="001D6185">
      <w:pPr>
        <w:spacing w:line="200" w:lineRule="exact"/>
      </w:pPr>
    </w:p>
    <w:p w14:paraId="53D93CBA" w14:textId="77777777" w:rsidR="001D6185" w:rsidRDefault="001D6185">
      <w:pPr>
        <w:spacing w:line="200" w:lineRule="exact"/>
      </w:pPr>
    </w:p>
    <w:p w14:paraId="4FFB8B8E" w14:textId="77777777" w:rsidR="001D6185" w:rsidRDefault="001D6185">
      <w:pPr>
        <w:spacing w:line="200" w:lineRule="exact"/>
      </w:pPr>
    </w:p>
    <w:p w14:paraId="00259437" w14:textId="77777777" w:rsidR="001D6185" w:rsidRDefault="001D6185">
      <w:pPr>
        <w:spacing w:line="200" w:lineRule="exact"/>
      </w:pPr>
    </w:p>
    <w:p w14:paraId="3CB3BC5A" w14:textId="77777777" w:rsidR="001D6185" w:rsidRDefault="001D6185">
      <w:pPr>
        <w:spacing w:line="200" w:lineRule="exact"/>
      </w:pPr>
    </w:p>
    <w:p w14:paraId="564D8F47" w14:textId="77777777" w:rsidR="001D6185" w:rsidRDefault="001D6185">
      <w:pPr>
        <w:spacing w:line="200" w:lineRule="exact"/>
      </w:pPr>
    </w:p>
    <w:p w14:paraId="787E8310" w14:textId="77777777" w:rsidR="001D6185" w:rsidRDefault="001D6185">
      <w:pPr>
        <w:spacing w:line="200" w:lineRule="exact"/>
      </w:pPr>
    </w:p>
    <w:p w14:paraId="2876E8B6" w14:textId="77777777" w:rsidR="001D6185" w:rsidRDefault="001D6185">
      <w:pPr>
        <w:spacing w:line="200" w:lineRule="exact"/>
      </w:pPr>
    </w:p>
    <w:p w14:paraId="74CA572B" w14:textId="77777777" w:rsidR="001D6185" w:rsidRDefault="001D6185">
      <w:pPr>
        <w:spacing w:line="200" w:lineRule="exact"/>
      </w:pPr>
    </w:p>
    <w:p w14:paraId="117F10A6" w14:textId="77777777" w:rsidR="001D6185" w:rsidRDefault="001D6185">
      <w:pPr>
        <w:spacing w:line="200" w:lineRule="exact"/>
      </w:pPr>
    </w:p>
    <w:p w14:paraId="52AE65E1" w14:textId="77777777" w:rsidR="001D6185" w:rsidRDefault="001D6185">
      <w:pPr>
        <w:spacing w:line="200" w:lineRule="exact"/>
      </w:pPr>
    </w:p>
    <w:p w14:paraId="07873DB6" w14:textId="77777777" w:rsidR="001D6185" w:rsidRDefault="001D6185">
      <w:pPr>
        <w:spacing w:line="200" w:lineRule="exact"/>
      </w:pPr>
    </w:p>
    <w:p w14:paraId="6A5721D7" w14:textId="77777777" w:rsidR="001D6185" w:rsidRDefault="001D6185">
      <w:pPr>
        <w:spacing w:line="200" w:lineRule="exact"/>
      </w:pPr>
    </w:p>
    <w:p w14:paraId="2BBA342F" w14:textId="77777777" w:rsidR="001D6185" w:rsidRDefault="001D6185">
      <w:pPr>
        <w:spacing w:line="200" w:lineRule="exact"/>
      </w:pPr>
    </w:p>
    <w:p w14:paraId="2170CB50" w14:textId="77777777" w:rsidR="001D6185" w:rsidRDefault="001D6185">
      <w:pPr>
        <w:spacing w:line="200" w:lineRule="exact"/>
      </w:pPr>
    </w:p>
    <w:p w14:paraId="7F34868A" w14:textId="77777777" w:rsidR="001D6185" w:rsidRDefault="001D6185">
      <w:pPr>
        <w:spacing w:line="200" w:lineRule="exact"/>
      </w:pPr>
    </w:p>
    <w:p w14:paraId="1D1A4B1B" w14:textId="77777777" w:rsidR="001D6185" w:rsidRDefault="001D6185">
      <w:pPr>
        <w:spacing w:line="200" w:lineRule="exact"/>
      </w:pPr>
    </w:p>
    <w:p w14:paraId="14BFFEBD" w14:textId="77777777" w:rsidR="001D6185" w:rsidRDefault="001D6185">
      <w:pPr>
        <w:spacing w:line="200" w:lineRule="exact"/>
      </w:pPr>
    </w:p>
    <w:p w14:paraId="249C476B" w14:textId="77777777" w:rsidR="001D6185" w:rsidRDefault="001D6185">
      <w:pPr>
        <w:spacing w:line="200" w:lineRule="exact"/>
      </w:pPr>
    </w:p>
    <w:p w14:paraId="1A6C9489" w14:textId="77777777" w:rsidR="001D6185" w:rsidRDefault="001D6185">
      <w:pPr>
        <w:spacing w:line="200" w:lineRule="exact"/>
      </w:pPr>
    </w:p>
    <w:p w14:paraId="528B1C3E" w14:textId="77777777" w:rsidR="001D6185" w:rsidRDefault="001D6185">
      <w:pPr>
        <w:spacing w:line="200" w:lineRule="exact"/>
      </w:pPr>
    </w:p>
    <w:p w14:paraId="3DC75383" w14:textId="77777777" w:rsidR="001D6185" w:rsidRDefault="001D6185">
      <w:pPr>
        <w:spacing w:line="200" w:lineRule="exact"/>
      </w:pPr>
    </w:p>
    <w:p w14:paraId="22DB8C07" w14:textId="77777777" w:rsidR="001D6185" w:rsidRDefault="001D6185">
      <w:pPr>
        <w:spacing w:line="200" w:lineRule="exact"/>
      </w:pPr>
    </w:p>
    <w:p w14:paraId="5B97AE4D" w14:textId="77777777" w:rsidR="001D6185" w:rsidRDefault="001D6185">
      <w:pPr>
        <w:spacing w:line="200" w:lineRule="exact"/>
      </w:pPr>
    </w:p>
    <w:p w14:paraId="65069DEE" w14:textId="77777777" w:rsidR="001D6185" w:rsidRDefault="001D6185">
      <w:pPr>
        <w:spacing w:line="200" w:lineRule="exact"/>
      </w:pPr>
    </w:p>
    <w:p w14:paraId="49E5AB1F" w14:textId="77777777" w:rsidR="001D6185" w:rsidRDefault="001D6185">
      <w:pPr>
        <w:spacing w:line="200" w:lineRule="exact"/>
      </w:pPr>
    </w:p>
    <w:p w14:paraId="0AE2A12D" w14:textId="77777777" w:rsidR="001D6185" w:rsidRDefault="001D6185">
      <w:pPr>
        <w:spacing w:line="200" w:lineRule="exact"/>
      </w:pPr>
    </w:p>
    <w:p w14:paraId="334DF7D1" w14:textId="77777777" w:rsidR="001D6185" w:rsidRDefault="001D6185">
      <w:pPr>
        <w:spacing w:line="200" w:lineRule="exact"/>
      </w:pPr>
    </w:p>
    <w:p w14:paraId="5128D6CE" w14:textId="77777777" w:rsidR="001D6185" w:rsidRDefault="001D6185">
      <w:pPr>
        <w:spacing w:line="200" w:lineRule="exact"/>
      </w:pPr>
    </w:p>
    <w:p w14:paraId="26C57A6C" w14:textId="77777777" w:rsidR="001D6185" w:rsidRDefault="001D6185">
      <w:pPr>
        <w:spacing w:line="200" w:lineRule="exact"/>
      </w:pPr>
    </w:p>
    <w:p w14:paraId="00F6560F" w14:textId="77777777" w:rsidR="001D6185" w:rsidRDefault="001D6185">
      <w:pPr>
        <w:spacing w:line="200" w:lineRule="exact"/>
      </w:pPr>
    </w:p>
    <w:p w14:paraId="0550223E" w14:textId="77777777" w:rsidR="001D6185" w:rsidRDefault="001D6185">
      <w:pPr>
        <w:spacing w:line="200" w:lineRule="exact"/>
      </w:pPr>
    </w:p>
    <w:p w14:paraId="6E3E5F1E" w14:textId="77777777" w:rsidR="001D6185" w:rsidRDefault="001D6185">
      <w:pPr>
        <w:spacing w:line="200" w:lineRule="exact"/>
      </w:pPr>
    </w:p>
    <w:p w14:paraId="69D3E8E1" w14:textId="77777777" w:rsidR="001D6185" w:rsidRDefault="001D6185">
      <w:pPr>
        <w:spacing w:line="200" w:lineRule="exact"/>
      </w:pPr>
    </w:p>
    <w:p w14:paraId="0199FEBF" w14:textId="77777777" w:rsidR="001D6185" w:rsidRDefault="001D6185">
      <w:pPr>
        <w:spacing w:line="200" w:lineRule="exact"/>
      </w:pPr>
    </w:p>
    <w:p w14:paraId="0BCE944C" w14:textId="77777777" w:rsidR="001D6185" w:rsidRDefault="001D6185">
      <w:pPr>
        <w:spacing w:line="200" w:lineRule="exact"/>
      </w:pPr>
    </w:p>
    <w:p w14:paraId="0F1BCFDA" w14:textId="77777777" w:rsidR="001D6185" w:rsidRDefault="001D6185">
      <w:pPr>
        <w:spacing w:line="200" w:lineRule="exact"/>
      </w:pPr>
    </w:p>
    <w:p w14:paraId="39018B91" w14:textId="77777777" w:rsidR="001D6185" w:rsidRDefault="001D6185">
      <w:pPr>
        <w:spacing w:line="200" w:lineRule="exact"/>
      </w:pPr>
    </w:p>
    <w:p w14:paraId="0B53FFB3" w14:textId="77777777" w:rsidR="001D6185" w:rsidRDefault="001D6185">
      <w:pPr>
        <w:spacing w:before="15" w:line="240" w:lineRule="exact"/>
        <w:rPr>
          <w:sz w:val="24"/>
          <w:szCs w:val="24"/>
        </w:rPr>
      </w:pPr>
    </w:p>
    <w:p w14:paraId="308532DF" w14:textId="6F0EBDD2" w:rsidR="001D6185" w:rsidRPr="00E401EB" w:rsidRDefault="00CD488D" w:rsidP="00E401EB">
      <w:pPr>
        <w:ind w:left="116"/>
        <w:rPr>
          <w:i/>
          <w:sz w:val="26"/>
          <w:szCs w:val="26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7728" behindDoc="1" locked="0" layoutInCell="1" allowOverlap="1" wp14:anchorId="00FD5B60" wp14:editId="10E6531A">
            <wp:simplePos x="0" y="0"/>
            <wp:positionH relativeFrom="page">
              <wp:posOffset>899795</wp:posOffset>
            </wp:positionH>
            <wp:positionV relativeFrom="paragraph">
              <wp:posOffset>-4797425</wp:posOffset>
            </wp:positionV>
            <wp:extent cx="5952490" cy="4799965"/>
            <wp:effectExtent l="0" t="0" r="0" b="63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79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ED6">
        <w:rPr>
          <w:i/>
          <w:sz w:val="26"/>
          <w:szCs w:val="26"/>
        </w:rPr>
        <w:t>Exhibit</w:t>
      </w:r>
      <w:r w:rsidR="00E44ED6">
        <w:rPr>
          <w:i/>
          <w:spacing w:val="-7"/>
          <w:sz w:val="26"/>
          <w:szCs w:val="26"/>
        </w:rPr>
        <w:t xml:space="preserve"> </w:t>
      </w:r>
      <w:r w:rsidR="00E44ED6">
        <w:rPr>
          <w:i/>
          <w:sz w:val="26"/>
          <w:szCs w:val="26"/>
        </w:rPr>
        <w:t>1: Map</w:t>
      </w:r>
      <w:r w:rsidR="00E44ED6">
        <w:rPr>
          <w:i/>
          <w:spacing w:val="-5"/>
          <w:sz w:val="26"/>
          <w:szCs w:val="26"/>
        </w:rPr>
        <w:t xml:space="preserve"> </w:t>
      </w:r>
      <w:r w:rsidR="00E44ED6">
        <w:rPr>
          <w:i/>
          <w:sz w:val="26"/>
          <w:szCs w:val="26"/>
        </w:rPr>
        <w:t>of Skil</w:t>
      </w:r>
      <w:r w:rsidR="00E44ED6">
        <w:rPr>
          <w:i/>
          <w:spacing w:val="2"/>
          <w:sz w:val="26"/>
          <w:szCs w:val="26"/>
        </w:rPr>
        <w:t>l</w:t>
      </w:r>
      <w:r w:rsidR="00E44ED6">
        <w:rPr>
          <w:i/>
          <w:sz w:val="26"/>
          <w:szCs w:val="26"/>
        </w:rPr>
        <w:t>s</w:t>
      </w:r>
      <w:r w:rsidR="00E44ED6">
        <w:rPr>
          <w:i/>
          <w:spacing w:val="-6"/>
          <w:sz w:val="26"/>
          <w:szCs w:val="26"/>
        </w:rPr>
        <w:t xml:space="preserve"> </w:t>
      </w:r>
      <w:r w:rsidR="00E44ED6">
        <w:rPr>
          <w:i/>
          <w:sz w:val="26"/>
          <w:szCs w:val="26"/>
        </w:rPr>
        <w:t>Challen</w:t>
      </w:r>
      <w:r w:rsidR="00E44ED6">
        <w:rPr>
          <w:i/>
          <w:spacing w:val="2"/>
          <w:sz w:val="26"/>
          <w:szCs w:val="26"/>
        </w:rPr>
        <w:t>g</w:t>
      </w:r>
      <w:r w:rsidR="00E44ED6">
        <w:rPr>
          <w:i/>
          <w:sz w:val="26"/>
          <w:szCs w:val="26"/>
        </w:rPr>
        <w:t>e</w:t>
      </w:r>
      <w:r w:rsidR="00E44ED6">
        <w:rPr>
          <w:i/>
          <w:spacing w:val="-11"/>
          <w:sz w:val="26"/>
          <w:szCs w:val="26"/>
        </w:rPr>
        <w:t xml:space="preserve"> </w:t>
      </w:r>
      <w:r w:rsidR="00E44ED6">
        <w:rPr>
          <w:i/>
          <w:sz w:val="26"/>
          <w:szCs w:val="26"/>
        </w:rPr>
        <w:t>rou</w:t>
      </w:r>
      <w:r w:rsidR="00E44ED6">
        <w:rPr>
          <w:i/>
          <w:spacing w:val="1"/>
          <w:sz w:val="26"/>
          <w:szCs w:val="26"/>
        </w:rPr>
        <w:t>t</w:t>
      </w:r>
      <w:r w:rsidR="00E44ED6">
        <w:rPr>
          <w:i/>
          <w:sz w:val="26"/>
          <w:szCs w:val="26"/>
        </w:rPr>
        <w:t>e</w:t>
      </w:r>
    </w:p>
    <w:sectPr w:rsidR="001D6185" w:rsidRPr="00E401EB">
      <w:pgSz w:w="12240" w:h="15840"/>
      <w:pgMar w:top="1860" w:right="1300" w:bottom="280" w:left="1300" w:header="576" w:footer="11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A4003" w14:textId="77777777" w:rsidR="00CB2075" w:rsidRDefault="00CB2075">
      <w:r>
        <w:separator/>
      </w:r>
    </w:p>
  </w:endnote>
  <w:endnote w:type="continuationSeparator" w:id="0">
    <w:p w14:paraId="5E29DF10" w14:textId="77777777" w:rsidR="00CB2075" w:rsidRDefault="00CB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578E2" w14:textId="54FBDE7E" w:rsidR="00E401EB" w:rsidRDefault="00CD488D">
    <w:pPr>
      <w:spacing w:line="200" w:lineRule="exact"/>
    </w:pPr>
    <w:r>
      <w:rPr>
        <w:noProof/>
        <w:lang w:val="bg-BG" w:eastAsia="bg-BG"/>
      </w:rPr>
      <w:drawing>
        <wp:anchor distT="0" distB="0" distL="114300" distR="114300" simplePos="0" relativeHeight="251657728" behindDoc="1" locked="0" layoutInCell="1" allowOverlap="1" wp14:anchorId="62E2BCF3" wp14:editId="155ABC70">
          <wp:simplePos x="0" y="0"/>
          <wp:positionH relativeFrom="page">
            <wp:posOffset>6274435</wp:posOffset>
          </wp:positionH>
          <wp:positionV relativeFrom="page">
            <wp:posOffset>9190990</wp:posOffset>
          </wp:positionV>
          <wp:extent cx="563880" cy="563880"/>
          <wp:effectExtent l="0" t="0" r="7620" b="762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F77B2E2" wp14:editId="5BFE1940">
              <wp:simplePos x="0" y="0"/>
              <wp:positionH relativeFrom="page">
                <wp:posOffset>886460</wp:posOffset>
              </wp:positionH>
              <wp:positionV relativeFrom="page">
                <wp:posOffset>9599295</wp:posOffset>
              </wp:positionV>
              <wp:extent cx="3717925" cy="203200"/>
              <wp:effectExtent l="63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792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66491" w14:textId="77777777" w:rsidR="00E401EB" w:rsidRDefault="00E401EB">
                          <w:pPr>
                            <w:spacing w:line="300" w:lineRule="exact"/>
                            <w:ind w:left="20" w:right="-42"/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h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B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ym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pi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Spo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les</w:t>
                          </w:r>
                          <w:r>
                            <w:rPr>
                              <w:rFonts w:ascii="Cambria" w:eastAsia="Cambria" w:hAnsi="Cambria" w:cs="Cambria"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and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Re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lations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77B2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8pt;margin-top:755.85pt;width:292.75pt;height:1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" filled="f" stroked="f">
              <v:textbox inset="0,0,0,0">
                <w:txbxContent>
                  <w:p w14:paraId="1E166491" w14:textId="77777777" w:rsidR="00E401EB" w:rsidRDefault="00E401EB">
                    <w:pPr>
                      <w:spacing w:line="300" w:lineRule="exact"/>
                      <w:ind w:left="20" w:right="-42"/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w:pP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h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B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ym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pi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Spo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les</w:t>
                    </w:r>
                    <w:r>
                      <w:rPr>
                        <w:rFonts w:ascii="Cambria" w:eastAsia="Cambria" w:hAnsi="Cambria" w:cs="Cambria"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and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Re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lations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FD5B0" w14:textId="77777777" w:rsidR="00CB2075" w:rsidRDefault="00CB2075">
      <w:r>
        <w:separator/>
      </w:r>
    </w:p>
  </w:footnote>
  <w:footnote w:type="continuationSeparator" w:id="0">
    <w:p w14:paraId="7C656642" w14:textId="77777777" w:rsidR="00CB2075" w:rsidRDefault="00CB2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C4920" w14:textId="59316EA8" w:rsidR="00E401EB" w:rsidRDefault="00CD488D">
    <w:pPr>
      <w:spacing w:line="200" w:lineRule="exact"/>
    </w:pPr>
    <w:r>
      <w:rPr>
        <w:rFonts w:ascii="Cambria" w:hAnsi="Cambria"/>
        <w:noProof/>
        <w:sz w:val="28"/>
        <w:szCs w:val="28"/>
        <w:lang w:val="bg-BG" w:eastAsia="bg-BG"/>
      </w:rPr>
      <w:drawing>
        <wp:anchor distT="0" distB="0" distL="114300" distR="114300" simplePos="0" relativeHeight="251659776" behindDoc="0" locked="0" layoutInCell="1" allowOverlap="1" wp14:anchorId="68E7F111" wp14:editId="102689E7">
          <wp:simplePos x="0" y="0"/>
          <wp:positionH relativeFrom="margin">
            <wp:posOffset>4225925</wp:posOffset>
          </wp:positionH>
          <wp:positionV relativeFrom="margin">
            <wp:posOffset>-885825</wp:posOffset>
          </wp:positionV>
          <wp:extent cx="1895475" cy="885825"/>
          <wp:effectExtent l="0" t="0" r="0" b="0"/>
          <wp:wrapSquare wrapText="bothSides"/>
          <wp:docPr id="1" name="Picture 1" descr="2015_white_cham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5_white_cham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181"/>
    <w:multiLevelType w:val="multilevel"/>
    <w:tmpl w:val="20D045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5"/>
    <w:rsid w:val="001D6185"/>
    <w:rsid w:val="005B1A69"/>
    <w:rsid w:val="00836935"/>
    <w:rsid w:val="00CB2075"/>
    <w:rsid w:val="00CD488D"/>
    <w:rsid w:val="00E401EB"/>
    <w:rsid w:val="00E4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9FAD5D"/>
  <w15:docId w15:val="{24582ED6-A717-4FE8-A166-6EF7E3C5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44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ED6"/>
  </w:style>
  <w:style w:type="paragraph" w:styleId="Footer">
    <w:name w:val="footer"/>
    <w:basedOn w:val="Normal"/>
    <w:link w:val="FooterChar"/>
    <w:uiPriority w:val="99"/>
    <w:unhideWhenUsed/>
    <w:rsid w:val="00E44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</dc:creator>
  <cp:lastModifiedBy>Dimitar</cp:lastModifiedBy>
  <cp:revision>2</cp:revision>
  <dcterms:created xsi:type="dcterms:W3CDTF">2015-04-09T15:13:00Z</dcterms:created>
  <dcterms:modified xsi:type="dcterms:W3CDTF">2015-04-09T15:13:00Z</dcterms:modified>
</cp:coreProperties>
</file>